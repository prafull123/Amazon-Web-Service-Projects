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F16D7" w14:textId="023970AF" w:rsidR="00A9204E" w:rsidRPr="007F091B" w:rsidRDefault="00ED4D93" w:rsidP="00ED4D93">
      <w:pPr>
        <w:jc w:val="center"/>
        <w:rPr>
          <w:b/>
          <w:sz w:val="24"/>
          <w:szCs w:val="24"/>
        </w:rPr>
      </w:pPr>
      <w:r w:rsidRPr="00ED4D93">
        <w:rPr>
          <w:b/>
          <w:sz w:val="32"/>
          <w:szCs w:val="32"/>
        </w:rPr>
        <w:t>STEPS FOR CREATING A “BASTION”</w:t>
      </w:r>
    </w:p>
    <w:p w14:paraId="08093E30" w14:textId="65A3691D" w:rsidR="00ED4D93" w:rsidRDefault="00ED4D93" w:rsidP="00ED4D93">
      <w:pPr>
        <w:rPr>
          <w:b/>
          <w:sz w:val="32"/>
          <w:szCs w:val="32"/>
        </w:rPr>
      </w:pPr>
    </w:p>
    <w:p w14:paraId="490467C9" w14:textId="490E5339" w:rsidR="00ED4D93" w:rsidRDefault="00ED4D93" w:rsidP="00ED4D93">
      <w:pPr>
        <w:rPr>
          <w:b/>
          <w:sz w:val="32"/>
          <w:szCs w:val="32"/>
        </w:rPr>
      </w:pPr>
    </w:p>
    <w:p w14:paraId="773895E1" w14:textId="5050714D" w:rsidR="00ED4D93" w:rsidRDefault="00ED4D93" w:rsidP="00ED4D93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Architecture of Virtual Private Cloud (VPC)</w:t>
      </w:r>
    </w:p>
    <w:p w14:paraId="39178A37" w14:textId="571E2164" w:rsidR="007F091B" w:rsidRDefault="007F091B" w:rsidP="007F091B">
      <w:pPr>
        <w:pStyle w:val="ListParagraph"/>
        <w:rPr>
          <w:b/>
          <w:sz w:val="32"/>
          <w:szCs w:val="32"/>
        </w:rPr>
      </w:pPr>
    </w:p>
    <w:p w14:paraId="39F3E91F" w14:textId="77777777" w:rsidR="007F091B" w:rsidRDefault="007F091B" w:rsidP="007F091B">
      <w:pPr>
        <w:pStyle w:val="ListParagraph"/>
        <w:rPr>
          <w:b/>
          <w:sz w:val="32"/>
          <w:szCs w:val="32"/>
        </w:rPr>
      </w:pPr>
    </w:p>
    <w:p w14:paraId="00D2B63D" w14:textId="56D67219" w:rsidR="007F091B" w:rsidRDefault="000F06FF" w:rsidP="007F091B">
      <w:pPr>
        <w:pStyle w:val="ListParagraph"/>
        <w:ind w:left="1515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1603FF1" wp14:editId="7872A446">
            <wp:extent cx="48101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53" cy="224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6E6A" w14:textId="77777777" w:rsidR="007F091B" w:rsidRDefault="007F091B" w:rsidP="007F091B">
      <w:pPr>
        <w:rPr>
          <w:b/>
          <w:sz w:val="32"/>
          <w:szCs w:val="32"/>
        </w:rPr>
      </w:pPr>
    </w:p>
    <w:p w14:paraId="649EAA1B" w14:textId="5A88A9A7" w:rsidR="007F091B" w:rsidRDefault="007F091B" w:rsidP="007F09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Steps to Create – </w:t>
      </w:r>
    </w:p>
    <w:p w14:paraId="47E16101" w14:textId="2C534E70" w:rsidR="007F091B" w:rsidRPr="007F091B" w:rsidRDefault="007F091B" w:rsidP="007F091B">
      <w:pPr>
        <w:rPr>
          <w:b/>
          <w:sz w:val="32"/>
          <w:szCs w:val="32"/>
        </w:rPr>
      </w:pPr>
    </w:p>
    <w:p w14:paraId="140A1C41" w14:textId="58F77395" w:rsidR="007F091B" w:rsidRPr="007F091B" w:rsidRDefault="007F091B" w:rsidP="007F091B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7F091B">
        <w:rPr>
          <w:b/>
          <w:sz w:val="24"/>
          <w:szCs w:val="24"/>
        </w:rPr>
        <w:t xml:space="preserve">Created a Virtual Private Cloud (VPC), via AWS console. </w:t>
      </w:r>
    </w:p>
    <w:p w14:paraId="180898A2" w14:textId="77777777" w:rsidR="007F091B" w:rsidRPr="007F091B" w:rsidRDefault="007F091B" w:rsidP="007F091B">
      <w:pPr>
        <w:rPr>
          <w:sz w:val="24"/>
          <w:szCs w:val="24"/>
        </w:rPr>
      </w:pPr>
    </w:p>
    <w:p w14:paraId="6B9CA9C5" w14:textId="7DF127B8" w:rsidR="007F091B" w:rsidRDefault="007F091B" w:rsidP="007F091B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D6BE65A" wp14:editId="46CE932E">
            <wp:extent cx="404812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677" cy="30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C025" w14:textId="16E72908" w:rsidR="007F091B" w:rsidRDefault="007F091B" w:rsidP="007F091B">
      <w:pPr>
        <w:ind w:left="360"/>
        <w:rPr>
          <w:sz w:val="24"/>
          <w:szCs w:val="24"/>
        </w:rPr>
      </w:pPr>
    </w:p>
    <w:p w14:paraId="52D0A05D" w14:textId="7BF7CC5F" w:rsidR="007F091B" w:rsidRDefault="007F091B" w:rsidP="007F091B">
      <w:pPr>
        <w:ind w:left="360"/>
        <w:rPr>
          <w:sz w:val="24"/>
          <w:szCs w:val="24"/>
        </w:rPr>
      </w:pPr>
    </w:p>
    <w:p w14:paraId="6C684A1A" w14:textId="63CE6F84" w:rsidR="007F091B" w:rsidRPr="007F091B" w:rsidRDefault="007F091B" w:rsidP="007F091B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7F091B">
        <w:rPr>
          <w:b/>
          <w:sz w:val="24"/>
          <w:szCs w:val="24"/>
        </w:rPr>
        <w:lastRenderedPageBreak/>
        <w:t xml:space="preserve">PRIVATE AND PUBLIC SUBNET INSIDE VPC – </w:t>
      </w:r>
    </w:p>
    <w:p w14:paraId="1B4E3526" w14:textId="46C7033F" w:rsidR="007F091B" w:rsidRDefault="007F091B" w:rsidP="007F091B">
      <w:pPr>
        <w:pStyle w:val="ListParagraph"/>
        <w:rPr>
          <w:sz w:val="24"/>
          <w:szCs w:val="24"/>
        </w:rPr>
      </w:pPr>
    </w:p>
    <w:p w14:paraId="5BD4513D" w14:textId="2B0D8195" w:rsidR="007F091B" w:rsidRDefault="007F091B" w:rsidP="007F091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03106C6" wp14:editId="6B98EE80">
            <wp:extent cx="5943600" cy="2717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E492" w14:textId="7A6BB3E4" w:rsidR="007F091B" w:rsidRDefault="007F091B" w:rsidP="007F091B">
      <w:pPr>
        <w:pStyle w:val="ListParagraph"/>
        <w:rPr>
          <w:sz w:val="24"/>
          <w:szCs w:val="24"/>
        </w:rPr>
      </w:pPr>
    </w:p>
    <w:p w14:paraId="10E11F87" w14:textId="77777777" w:rsidR="007F091B" w:rsidRPr="007F091B" w:rsidRDefault="007F091B" w:rsidP="007F091B">
      <w:pPr>
        <w:pStyle w:val="ListParagraph"/>
        <w:rPr>
          <w:sz w:val="24"/>
          <w:szCs w:val="24"/>
        </w:rPr>
      </w:pPr>
    </w:p>
    <w:p w14:paraId="2AF269D0" w14:textId="07296DA4" w:rsidR="007F091B" w:rsidRDefault="007F091B" w:rsidP="007F09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3.) </w:t>
      </w:r>
      <w:r w:rsidR="00761443">
        <w:rPr>
          <w:b/>
          <w:sz w:val="32"/>
          <w:szCs w:val="32"/>
        </w:rPr>
        <w:t xml:space="preserve">Route Tables </w:t>
      </w:r>
    </w:p>
    <w:p w14:paraId="5B5FD5B6" w14:textId="07AFCDEE" w:rsidR="00761443" w:rsidRDefault="00761443" w:rsidP="007F091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42B825A" wp14:editId="38AAB35D">
            <wp:extent cx="5943600" cy="265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6A85" w14:textId="77777777" w:rsidR="00761443" w:rsidRDefault="00761443" w:rsidP="007F091B"/>
    <w:p w14:paraId="51BA9A29" w14:textId="71BF9C8B" w:rsidR="00761443" w:rsidRPr="00761443" w:rsidRDefault="00761443" w:rsidP="007F091B">
      <w:r w:rsidRPr="00761443">
        <w:t>Created two route tables –</w:t>
      </w:r>
    </w:p>
    <w:p w14:paraId="22E2F2B5" w14:textId="533E33B9" w:rsidR="00761443" w:rsidRDefault="00761443" w:rsidP="00761443">
      <w:pPr>
        <w:pStyle w:val="ListParagraph"/>
        <w:numPr>
          <w:ilvl w:val="0"/>
          <w:numId w:val="29"/>
        </w:numPr>
      </w:pPr>
      <w:r>
        <w:t>O</w:t>
      </w:r>
      <w:r w:rsidRPr="00761443">
        <w:t xml:space="preserve">ne </w:t>
      </w:r>
      <w:r>
        <w:t>f</w:t>
      </w:r>
      <w:r w:rsidRPr="00761443">
        <w:t>or Public Subnet</w:t>
      </w:r>
      <w:r>
        <w:t xml:space="preserve"> which is </w:t>
      </w:r>
      <w:proofErr w:type="gramStart"/>
      <w:r>
        <w:t>main, and</w:t>
      </w:r>
      <w:proofErr w:type="gramEnd"/>
      <w:r>
        <w:t xml:space="preserve"> connected to Internet Gateway.</w:t>
      </w:r>
    </w:p>
    <w:p w14:paraId="7E7BE073" w14:textId="055A5140" w:rsidR="00761443" w:rsidRDefault="00761443" w:rsidP="00761443">
      <w:pPr>
        <w:pStyle w:val="ListParagraph"/>
        <w:numPr>
          <w:ilvl w:val="0"/>
          <w:numId w:val="29"/>
        </w:numPr>
      </w:pPr>
      <w:r w:rsidRPr="00761443">
        <w:t xml:space="preserve"> </w:t>
      </w:r>
      <w:proofErr w:type="gramStart"/>
      <w:r>
        <w:t>Other</w:t>
      </w:r>
      <w:proofErr w:type="gramEnd"/>
      <w:r>
        <w:t xml:space="preserve"> route table is not connected to main to internet gateway, rather, its source for internet traffic route is NAT gateway In Public Subnet</w:t>
      </w:r>
    </w:p>
    <w:p w14:paraId="5B461D92" w14:textId="2BE94DFF" w:rsidR="00761443" w:rsidRDefault="00761443" w:rsidP="00761443">
      <w:pPr>
        <w:pStyle w:val="ListParagraph"/>
      </w:pPr>
    </w:p>
    <w:p w14:paraId="3061EEF4" w14:textId="3818CCC6" w:rsidR="00761443" w:rsidRDefault="00761443" w:rsidP="00761443">
      <w:pPr>
        <w:pStyle w:val="ListParagraph"/>
      </w:pPr>
    </w:p>
    <w:p w14:paraId="2A74A25F" w14:textId="77777777" w:rsidR="00761443" w:rsidRPr="00761443" w:rsidRDefault="00761443" w:rsidP="00761443">
      <w:pPr>
        <w:pStyle w:val="ListParagraph"/>
      </w:pPr>
    </w:p>
    <w:p w14:paraId="122C855F" w14:textId="5785D334" w:rsidR="00761443" w:rsidRDefault="00761443" w:rsidP="007F091B">
      <w:pPr>
        <w:rPr>
          <w:b/>
          <w:sz w:val="32"/>
          <w:szCs w:val="32"/>
        </w:rPr>
      </w:pPr>
    </w:p>
    <w:p w14:paraId="440450AD" w14:textId="7F910CE0" w:rsidR="00761443" w:rsidRDefault="00761443" w:rsidP="007F091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4.) Created an Internet Gateway for the VPC.</w:t>
      </w:r>
    </w:p>
    <w:p w14:paraId="7AA7D91E" w14:textId="77777777" w:rsidR="00761443" w:rsidRDefault="00761443" w:rsidP="007F091B">
      <w:pPr>
        <w:rPr>
          <w:b/>
          <w:sz w:val="32"/>
          <w:szCs w:val="32"/>
        </w:rPr>
      </w:pPr>
    </w:p>
    <w:p w14:paraId="7EC95E7A" w14:textId="14415BE5" w:rsidR="00761443" w:rsidRDefault="00761443" w:rsidP="007F091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DDDD9FA" wp14:editId="0A02DFD4">
            <wp:extent cx="5943600" cy="223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2DBE" w14:textId="4B71EEB7" w:rsidR="00761443" w:rsidRDefault="00761443" w:rsidP="007F091B">
      <w:pPr>
        <w:rPr>
          <w:b/>
          <w:sz w:val="32"/>
          <w:szCs w:val="32"/>
        </w:rPr>
      </w:pPr>
    </w:p>
    <w:p w14:paraId="6CDFB1C1" w14:textId="5CB319B2" w:rsidR="00761443" w:rsidRDefault="00761443" w:rsidP="007F091B">
      <w:pPr>
        <w:rPr>
          <w:b/>
          <w:sz w:val="32"/>
          <w:szCs w:val="32"/>
        </w:rPr>
      </w:pPr>
    </w:p>
    <w:p w14:paraId="5DEDA0BF" w14:textId="38A6F87B" w:rsidR="00761443" w:rsidRDefault="00761443" w:rsidP="007F09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5.) Bastion Security Group and Private Subnet Security Group </w:t>
      </w:r>
    </w:p>
    <w:p w14:paraId="069B9528" w14:textId="77777777" w:rsidR="00761443" w:rsidRDefault="00761443" w:rsidP="007F091B">
      <w:pPr>
        <w:rPr>
          <w:b/>
          <w:sz w:val="32"/>
          <w:szCs w:val="32"/>
        </w:rPr>
      </w:pPr>
    </w:p>
    <w:p w14:paraId="58E3DD88" w14:textId="78974F83" w:rsidR="00761443" w:rsidRDefault="00761443" w:rsidP="007F091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AFD5704" wp14:editId="496A1FF8">
            <wp:extent cx="5943600" cy="2207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43B5" w14:textId="1E15B581" w:rsidR="00761443" w:rsidRDefault="00761443" w:rsidP="007F091B">
      <w:pPr>
        <w:rPr>
          <w:b/>
          <w:sz w:val="32"/>
          <w:szCs w:val="32"/>
        </w:rPr>
      </w:pPr>
    </w:p>
    <w:p w14:paraId="2C6456F8" w14:textId="77777777" w:rsidR="00761443" w:rsidRDefault="00761443" w:rsidP="007F091B">
      <w:pPr>
        <w:rPr>
          <w:b/>
          <w:sz w:val="32"/>
          <w:szCs w:val="32"/>
        </w:rPr>
      </w:pPr>
    </w:p>
    <w:p w14:paraId="30B8B50B" w14:textId="77777777" w:rsidR="00761443" w:rsidRDefault="00761443" w:rsidP="007F091B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14:paraId="3E26381B" w14:textId="77777777" w:rsidR="00761443" w:rsidRDefault="00761443" w:rsidP="007F091B">
      <w:pPr>
        <w:rPr>
          <w:b/>
          <w:sz w:val="32"/>
          <w:szCs w:val="32"/>
        </w:rPr>
      </w:pPr>
    </w:p>
    <w:p w14:paraId="3EA38F56" w14:textId="77777777" w:rsidR="00761443" w:rsidRDefault="00761443" w:rsidP="007F091B">
      <w:pPr>
        <w:rPr>
          <w:b/>
          <w:sz w:val="32"/>
          <w:szCs w:val="32"/>
        </w:rPr>
      </w:pPr>
    </w:p>
    <w:p w14:paraId="674D5217" w14:textId="77777777" w:rsidR="00761443" w:rsidRDefault="00761443" w:rsidP="007F091B">
      <w:pPr>
        <w:rPr>
          <w:b/>
          <w:sz w:val="32"/>
          <w:szCs w:val="32"/>
        </w:rPr>
      </w:pPr>
    </w:p>
    <w:p w14:paraId="3CA97544" w14:textId="77777777" w:rsidR="00761443" w:rsidRDefault="00761443" w:rsidP="007F091B">
      <w:pPr>
        <w:rPr>
          <w:b/>
          <w:sz w:val="32"/>
          <w:szCs w:val="32"/>
        </w:rPr>
      </w:pPr>
    </w:p>
    <w:p w14:paraId="213CC4E6" w14:textId="77777777" w:rsidR="00761443" w:rsidRDefault="00761443" w:rsidP="007F091B">
      <w:pPr>
        <w:rPr>
          <w:b/>
          <w:sz w:val="32"/>
          <w:szCs w:val="32"/>
        </w:rPr>
      </w:pPr>
    </w:p>
    <w:p w14:paraId="41E0C9A4" w14:textId="2B59707A" w:rsidR="00761443" w:rsidRDefault="00761443" w:rsidP="007F091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6.) NAT GATEWAY - </w:t>
      </w:r>
    </w:p>
    <w:p w14:paraId="000D4A2D" w14:textId="3B67DA1F" w:rsidR="00761443" w:rsidRDefault="00761443" w:rsidP="007F091B">
      <w:pPr>
        <w:rPr>
          <w:b/>
          <w:sz w:val="32"/>
          <w:szCs w:val="32"/>
        </w:rPr>
      </w:pPr>
    </w:p>
    <w:p w14:paraId="6646FDFA" w14:textId="4A415DD5" w:rsidR="00761443" w:rsidRDefault="00761443" w:rsidP="007F091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D68C802" wp14:editId="284DC312">
            <wp:extent cx="5305425" cy="2324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357" cy="23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9B7B" w14:textId="603EDABA" w:rsidR="00761443" w:rsidRDefault="00761443" w:rsidP="007F091B">
      <w:pPr>
        <w:rPr>
          <w:b/>
          <w:sz w:val="32"/>
          <w:szCs w:val="32"/>
        </w:rPr>
      </w:pPr>
    </w:p>
    <w:p w14:paraId="665A0149" w14:textId="0B8ABFA2" w:rsidR="00761443" w:rsidRDefault="00B80B9E" w:rsidP="007F091B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-----------------------------------------------------------------------------------------------</w:t>
      </w:r>
    </w:p>
    <w:p w14:paraId="0BC7514B" w14:textId="2C87D20F" w:rsidR="00761443" w:rsidRDefault="00B80B9E" w:rsidP="00B80B9E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617DAF">
        <w:rPr>
          <w:b/>
          <w:sz w:val="32"/>
          <w:szCs w:val="32"/>
        </w:rPr>
        <w:t>7.)</w:t>
      </w:r>
      <w:r>
        <w:rPr>
          <w:b/>
          <w:sz w:val="32"/>
          <w:szCs w:val="32"/>
        </w:rPr>
        <w:t xml:space="preserve">                                            </w:t>
      </w:r>
      <w:r w:rsidR="00761443">
        <w:rPr>
          <w:b/>
          <w:sz w:val="32"/>
          <w:szCs w:val="32"/>
        </w:rPr>
        <w:t xml:space="preserve">EC2 INSTANCES </w:t>
      </w:r>
    </w:p>
    <w:p w14:paraId="4AC0D5F5" w14:textId="62DCF49D" w:rsidR="00617DAF" w:rsidRDefault="00617DAF" w:rsidP="007F091B">
      <w:pPr>
        <w:rPr>
          <w:b/>
          <w:sz w:val="32"/>
          <w:szCs w:val="32"/>
        </w:rPr>
      </w:pPr>
    </w:p>
    <w:p w14:paraId="51A1185B" w14:textId="719244DD" w:rsidR="00617DAF" w:rsidRDefault="00617DAF" w:rsidP="007F091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D7E78A9" wp14:editId="04A90EE7">
            <wp:extent cx="5943600" cy="2372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D410" w14:textId="76EA1C92" w:rsidR="00617DAF" w:rsidRDefault="00617DAF" w:rsidP="007F091B">
      <w:pPr>
        <w:rPr>
          <w:b/>
          <w:sz w:val="32"/>
          <w:szCs w:val="32"/>
        </w:rPr>
      </w:pPr>
    </w:p>
    <w:p w14:paraId="0E56FBA3" w14:textId="2DC52CD1" w:rsidR="00617DAF" w:rsidRDefault="00617DAF" w:rsidP="007F091B">
      <w:pPr>
        <w:rPr>
          <w:b/>
          <w:sz w:val="32"/>
          <w:szCs w:val="32"/>
        </w:rPr>
      </w:pPr>
      <w:r>
        <w:rPr>
          <w:b/>
          <w:sz w:val="32"/>
          <w:szCs w:val="32"/>
        </w:rPr>
        <w:t>Where,</w:t>
      </w:r>
      <w:bookmarkStart w:id="0" w:name="_GoBack"/>
      <w:bookmarkEnd w:id="0"/>
    </w:p>
    <w:p w14:paraId="00551962" w14:textId="42D6CBE7" w:rsidR="00617DAF" w:rsidRPr="00617DAF" w:rsidRDefault="00617DAF" w:rsidP="00617DAF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617DAF">
        <w:rPr>
          <w:b/>
          <w:sz w:val="24"/>
          <w:szCs w:val="24"/>
        </w:rPr>
        <w:t>Bastion Instance - is in Public Subnet of VPC</w:t>
      </w:r>
    </w:p>
    <w:p w14:paraId="532DFED9" w14:textId="46CF22CA" w:rsidR="00617DAF" w:rsidRPr="00617DAF" w:rsidRDefault="00617DAF" w:rsidP="00617DAF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proofErr w:type="spellStart"/>
      <w:r w:rsidRPr="00617DAF">
        <w:rPr>
          <w:b/>
          <w:sz w:val="24"/>
          <w:szCs w:val="24"/>
        </w:rPr>
        <w:t>MyPrivateServer</w:t>
      </w:r>
      <w:proofErr w:type="spellEnd"/>
      <w:r w:rsidRPr="00617DAF">
        <w:rPr>
          <w:b/>
          <w:sz w:val="24"/>
          <w:szCs w:val="24"/>
        </w:rPr>
        <w:t xml:space="preserve"> – is in Private Subnet of VPC</w:t>
      </w:r>
    </w:p>
    <w:sectPr w:rsidR="00617DAF" w:rsidRPr="0061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2A5E4D"/>
    <w:multiLevelType w:val="hybridMultilevel"/>
    <w:tmpl w:val="F8F46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D4E2543"/>
    <w:multiLevelType w:val="hybridMultilevel"/>
    <w:tmpl w:val="C9567F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B5778A"/>
    <w:multiLevelType w:val="hybridMultilevel"/>
    <w:tmpl w:val="5B322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0DA73C3"/>
    <w:multiLevelType w:val="hybridMultilevel"/>
    <w:tmpl w:val="BEF2FF18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3" w15:restartNumberingAfterBreak="0">
    <w:nsid w:val="513761EF"/>
    <w:multiLevelType w:val="hybridMultilevel"/>
    <w:tmpl w:val="052CBD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BCB0E80"/>
    <w:multiLevelType w:val="hybridMultilevel"/>
    <w:tmpl w:val="82CA27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0BE0340"/>
    <w:multiLevelType w:val="hybridMultilevel"/>
    <w:tmpl w:val="4ADC3A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3"/>
  </w:num>
  <w:num w:numId="3">
    <w:abstractNumId w:val="10"/>
  </w:num>
  <w:num w:numId="4">
    <w:abstractNumId w:val="27"/>
  </w:num>
  <w:num w:numId="5">
    <w:abstractNumId w:val="15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5"/>
  </w:num>
  <w:num w:numId="21">
    <w:abstractNumId w:val="20"/>
  </w:num>
  <w:num w:numId="22">
    <w:abstractNumId w:val="11"/>
  </w:num>
  <w:num w:numId="23">
    <w:abstractNumId w:val="29"/>
  </w:num>
  <w:num w:numId="24">
    <w:abstractNumId w:val="23"/>
  </w:num>
  <w:num w:numId="25">
    <w:abstractNumId w:val="28"/>
  </w:num>
  <w:num w:numId="26">
    <w:abstractNumId w:val="22"/>
  </w:num>
  <w:num w:numId="27">
    <w:abstractNumId w:val="14"/>
  </w:num>
  <w:num w:numId="28">
    <w:abstractNumId w:val="26"/>
  </w:num>
  <w:num w:numId="29">
    <w:abstractNumId w:val="12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93"/>
    <w:rsid w:val="000F06FF"/>
    <w:rsid w:val="00617DAF"/>
    <w:rsid w:val="00645252"/>
    <w:rsid w:val="006D3D74"/>
    <w:rsid w:val="00761443"/>
    <w:rsid w:val="007F091B"/>
    <w:rsid w:val="0083569A"/>
    <w:rsid w:val="00A9204E"/>
    <w:rsid w:val="00B80B9E"/>
    <w:rsid w:val="00ED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3174"/>
  <w15:chartTrackingRefBased/>
  <w15:docId w15:val="{A9E9236C-16F1-4EB0-AA46-A111FC13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D4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70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Prafull Sharma</cp:lastModifiedBy>
  <cp:revision>2</cp:revision>
  <dcterms:created xsi:type="dcterms:W3CDTF">2018-05-30T18:44:00Z</dcterms:created>
  <dcterms:modified xsi:type="dcterms:W3CDTF">2018-05-30T19:54:00Z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